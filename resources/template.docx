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rPr>
          <w:rFonts w:ascii="Calibri" w:hAnsi="Calibri" w:cs="Times New Roman"/>
          <w:b/>
          <w:b/>
          <w:color w:val="000000"/>
          <w:sz w:val="40"/>
          <w:szCs w:val="40"/>
        </w:rPr>
      </w:pPr>
      <w:r>
        <w:rPr>
          <w:rFonts w:cs="Times New Roman" w:ascii="Calibri" w:hAnsi="Calibri"/>
          <w:b/>
          <w:color w:val="000000"/>
          <w:sz w:val="40"/>
          <w:szCs w:val="40"/>
        </w:rPr>
      </w:r>
    </w:p>
    <w:tbl>
      <w:tblPr>
        <w:tblStyle w:val="Grilledutableau"/>
        <w:tblW w:w="83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33"/>
        <w:gridCol w:w="7066"/>
      </w:tblGrid>
      <w:tr>
        <w:trPr/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Calibri" w:hAnsi="Calibri" w:cs="Times New Roman"/>
                <w:color w:val="595959" w:themeColor="text1" w:themeTint="a6"/>
                <w:sz w:val="36"/>
                <w:szCs w:val="36"/>
              </w:rPr>
            </w:pPr>
            <w:r>
              <w:rPr/>
              <w:drawing>
                <wp:inline distT="0" distB="0" distL="0" distR="0">
                  <wp:extent cx="646430" cy="541020"/>
                  <wp:effectExtent l="0" t="0" r="0" b="0"/>
                  <wp:docPr id="1" name="Picture 1" descr="Macintosh HD:Users:rro:Downloads:Logo Movif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Macintosh HD:Users:rro:Downloads:Logo Movif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5476" t="10138" r="0" b="107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430" cy="54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6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Times New Roman"/>
                <w:color w:val="404040"/>
              </w:rPr>
            </w:pPr>
            <w:r>
              <w:rPr>
                <w:rFonts w:cs="Arial" w:ascii="Calibri" w:hAnsi="Calibri"/>
                <w:color w:val="808080" w:themeColor="background1" w:themeShade="80"/>
                <w:sz w:val="28"/>
                <w:szCs w:val="26"/>
              </w:rPr>
              <w:t>{firstName}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Arial" w:ascii="Calibri" w:hAnsi="Calibri"/>
                <w:b/>
                <w:sz w:val="36"/>
                <w:szCs w:val="36"/>
              </w:rPr>
              <w:t>{position}</w:t>
            </w:r>
          </w:p>
        </w:tc>
      </w:tr>
    </w:tbl>
    <w:p>
      <w:pPr>
        <w:pStyle w:val="ListParagraph"/>
        <w:widowControl w:val="false"/>
        <w:spacing w:lineRule="auto" w:line="276" w:before="0" w:after="120"/>
        <w:ind w:left="357" w:hanging="357"/>
        <w:contextualSpacing/>
        <w:rPr>
          <w:u w:val="none"/>
        </w:rPr>
      </w:pP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  <w:u w:val="none"/>
        </w:rPr>
        <w:t>{#email}</w:t>
      </w:r>
    </w:p>
    <w:p>
      <w:pPr>
        <w:pStyle w:val="ListParagraph"/>
        <w:widowControl w:val="false"/>
        <w:spacing w:lineRule="auto" w:line="276" w:before="0" w:after="120"/>
        <w:ind w:left="357" w:hanging="357"/>
        <w:contextualSpacing/>
        <w:rPr/>
      </w:pP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  <w:u w:val="single"/>
        </w:rPr>
        <w:t>Email:</w:t>
      </w: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 xml:space="preserve"> {email}{/email}{#phone}</w:t>
      </w:r>
    </w:p>
    <w:p>
      <w:pPr>
        <w:pStyle w:val="ListParagraph"/>
        <w:widowControl w:val="false"/>
        <w:spacing w:lineRule="auto" w:line="276" w:before="0" w:after="120"/>
        <w:ind w:left="357" w:hanging="357"/>
        <w:contextualSpacing/>
        <w:rPr/>
      </w:pP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  <w:u w:val="single"/>
        </w:rPr>
        <w:t>Phone:</w:t>
      </w: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 xml:space="preserve"> {phone}{/phone}</w:t>
      </w:r>
    </w:p>
    <w:p>
      <w:pPr>
        <w:pStyle w:val="Titre2"/>
        <w:rPr/>
      </w:pPr>
      <w:r>
        <w:rPr/>
        <w:t>EXECUTIVE SUMMARY</w:t>
      </w:r>
    </w:p>
    <w:p>
      <w:pPr>
        <w:pStyle w:val="Normal"/>
        <w:widowControl w:val="false"/>
        <w:rPr>
          <w:rFonts w:ascii="Calibri" w:hAnsi="Calibri" w:cs="Times New Roman" w:asciiTheme="majorHAnsi" w:hAnsiTheme="majorHAnsi"/>
          <w:color w:val="404040" w:themeColor="text1" w:themeTint="bf"/>
          <w:sz w:val="22"/>
          <w:szCs w:val="22"/>
        </w:rPr>
      </w:pP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{-w:p executiveSummary | split:'\n'}{.}{/executiveSummary | split:'\n'}</w:t>
      </w:r>
      <w:bookmarkStart w:id="0" w:name="OLE_LINK26"/>
      <w:bookmarkStart w:id="1" w:name="OLE_LINK27"/>
      <w:bookmarkStart w:id="2" w:name="OLE_LINK9"/>
      <w:bookmarkStart w:id="3" w:name="OLE_LINK10"/>
      <w:bookmarkStart w:id="4" w:name="OLE_LINK15"/>
      <w:bookmarkEnd w:id="0"/>
      <w:bookmarkEnd w:id="1"/>
      <w:bookmarkEnd w:id="2"/>
      <w:bookmarkEnd w:id="3"/>
      <w:bookmarkEnd w:id="4"/>
    </w:p>
    <w:p>
      <w:pPr>
        <w:pStyle w:val="Titre2"/>
        <w:rPr/>
      </w:pPr>
      <w:r>
        <w:rPr/>
        <w:t>PROFESSIONAL EXPERIENCE</w:t>
      </w:r>
      <w:bookmarkStart w:id="5" w:name="OLE_LINK3"/>
      <w:bookmarkStart w:id="6" w:name="OLE_LINK4"/>
      <w:bookmarkStart w:id="7" w:name="OLE_LINK20"/>
    </w:p>
    <w:tbl>
      <w:tblPr>
        <w:tblStyle w:val="Grilledutableau"/>
        <w:tblW w:w="8516" w:type="dxa"/>
        <w:jc w:val="left"/>
        <w:tblInd w:w="108" w:type="dxa"/>
        <w:tblCellMar>
          <w:top w:w="113" w:type="dxa"/>
          <w:left w:w="108" w:type="dxa"/>
          <w:bottom w:w="113" w:type="dxa"/>
          <w:right w:w="108" w:type="dxa"/>
        </w:tblCellMar>
        <w:tblLook w:firstRow="1" w:noVBand="0" w:lastRow="1" w:firstColumn="1" w:lastColumn="1" w:noHBand="0" w:val="01e0"/>
      </w:tblPr>
      <w:tblGrid>
        <w:gridCol w:w="3175"/>
        <w:gridCol w:w="5340"/>
      </w:tblGrid>
      <w:tr>
        <w:trPr>
          <w:cantSplit w:val="true"/>
        </w:trPr>
        <w:tc>
          <w:tcPr>
            <w:tcW w:w="3175" w:type="dxa"/>
            <w:tcBorders/>
            <w:shd w:fill="auto" w:val="clear"/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lang w:val="en-GB"/>
              </w:rPr>
            </w:pPr>
            <w:bookmarkEnd w:id="5"/>
            <w:bookmarkEnd w:id="6"/>
            <w:bookmarkEnd w:id="7"/>
            <w:r>
              <w:rPr>
                <w:rFonts w:cs="Arial" w:ascii="Calibri" w:hAnsi="Calibri"/>
                <w:b/>
                <w:lang w:val="en-GB"/>
              </w:rPr>
              <w:t>{#experiences}Company</w:t>
            </w:r>
          </w:p>
        </w:tc>
        <w:tc>
          <w:tcPr>
            <w:tcW w:w="5340" w:type="dxa"/>
            <w:tcBorders/>
            <w:shd w:fill="auto" w:val="clear"/>
          </w:tcPr>
          <w:p>
            <w:pPr>
              <w:pStyle w:val="Normal"/>
              <w:widowControl w:val="false"/>
              <w:rPr>
                <w:rFonts w:ascii="Calibri" w:hAnsi="Calibri" w:cs="Arial"/>
                <w:color w:val="000000" w:themeColor="text1"/>
                <w:lang w:val="en-GB"/>
              </w:rPr>
            </w:pPr>
            <w:r>
              <w:rPr>
                <w:rFonts w:cs="Times New Roman" w:ascii="Calibri" w:hAnsi="Calibri" w:asciiTheme="majorHAnsi" w:hAnsiTheme="majorHAnsi"/>
                <w:color w:val="404040" w:themeColor="text1" w:themeTint="bf"/>
                <w:sz w:val="22"/>
                <w:szCs w:val="22"/>
              </w:rPr>
              <w:t>{companyName}</w:t>
            </w:r>
            <w:bookmarkStart w:id="8" w:name="_Hlk512590183"/>
            <w:bookmarkEnd w:id="8"/>
          </w:p>
        </w:tc>
      </w:tr>
      <w:tr>
        <w:trPr>
          <w:cantSplit w:val="true"/>
        </w:trPr>
        <w:tc>
          <w:tcPr>
            <w:tcW w:w="3175" w:type="dxa"/>
            <w:tcBorders/>
            <w:shd w:fill="auto" w:val="clear"/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lang w:val="en-GB"/>
              </w:rPr>
            </w:pPr>
            <w:r>
              <w:rPr>
                <w:rFonts w:cs="Arial" w:ascii="Calibri" w:hAnsi="Calibri"/>
                <w:b/>
                <w:lang w:val="en-GB"/>
              </w:rPr>
              <w:t>Period</w:t>
            </w:r>
          </w:p>
        </w:tc>
        <w:tc>
          <w:tcPr>
            <w:tcW w:w="5340" w:type="dxa"/>
            <w:tcBorders/>
            <w:shd w:fill="auto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cs="Times New Roman" w:ascii="Calibri" w:hAnsi="Calibri" w:asciiTheme="majorHAnsi" w:hAnsiTheme="majorHAnsi"/>
                <w:color w:val="404040" w:themeColor="text1" w:themeTint="bf"/>
                <w:sz w:val="22"/>
                <w:szCs w:val="22"/>
              </w:rPr>
              <w:t>{</w:t>
            </w:r>
            <w:bookmarkStart w:id="9" w:name="OLE_LINK5"/>
            <w:bookmarkStart w:id="10" w:name="OLE_LINK6"/>
            <w:r>
              <w:rPr>
                <w:rFonts w:cs="Times New Roman" w:ascii="Calibri" w:hAnsi="Calibri" w:asciiTheme="majorHAnsi" w:hAnsiTheme="majorHAnsi"/>
                <w:color w:val="404040" w:themeColor="text1" w:themeTint="bf"/>
                <w:sz w:val="22"/>
                <w:szCs w:val="22"/>
              </w:rPr>
              <w:t>period</w:t>
            </w:r>
            <w:bookmarkEnd w:id="9"/>
            <w:bookmarkEnd w:id="10"/>
            <w:r>
              <w:rPr>
                <w:rFonts w:cs="Times New Roman" w:ascii="Calibri" w:hAnsi="Calibri" w:asciiTheme="majorHAnsi" w:hAnsiTheme="majorHAnsi"/>
                <w:color w:val="404040" w:themeColor="text1" w:themeTint="bf"/>
                <w:sz w:val="22"/>
                <w:szCs w:val="22"/>
              </w:rPr>
              <w:t>}</w:t>
            </w:r>
          </w:p>
        </w:tc>
      </w:tr>
      <w:tr>
        <w:trPr>
          <w:cantSplit w:val="true"/>
        </w:trPr>
        <w:tc>
          <w:tcPr>
            <w:tcW w:w="3175" w:type="dxa"/>
            <w:tcBorders/>
            <w:shd w:fill="auto" w:val="clear"/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lang w:val="en-GB"/>
              </w:rPr>
            </w:pPr>
            <w:bookmarkStart w:id="11" w:name="OLE_LINK11"/>
            <w:bookmarkStart w:id="12" w:name="OLE_LINK12"/>
            <w:r>
              <w:rPr>
                <w:rFonts w:cs="Arial" w:ascii="Calibri" w:hAnsi="Calibri"/>
                <w:b/>
                <w:lang w:val="en-GB"/>
              </w:rPr>
              <w:t>Role</w:t>
            </w:r>
            <w:bookmarkEnd w:id="11"/>
            <w:bookmarkEnd w:id="12"/>
          </w:p>
        </w:tc>
        <w:tc>
          <w:tcPr>
            <w:tcW w:w="5340" w:type="dxa"/>
            <w:tcBorders/>
            <w:shd w:fill="auto" w:val="clear"/>
          </w:tcPr>
          <w:p>
            <w:pPr>
              <w:pStyle w:val="Normal"/>
              <w:widowControl w:val="false"/>
              <w:rPr>
                <w:rFonts w:ascii="Calibri" w:hAnsi="Calibri" w:cs="Arial"/>
                <w:color w:val="000000" w:themeColor="text1"/>
                <w:lang w:val="en-GB"/>
              </w:rPr>
            </w:pPr>
            <w:r>
              <w:rPr>
                <w:rFonts w:cs="Times New Roman" w:ascii="Calibri" w:hAnsi="Calibri" w:asciiTheme="majorHAnsi" w:hAnsiTheme="majorHAnsi"/>
                <w:color w:val="404040" w:themeColor="text1" w:themeTint="bf"/>
                <w:sz w:val="22"/>
                <w:szCs w:val="22"/>
              </w:rPr>
              <w:t>{role}</w:t>
            </w:r>
            <w:bookmarkStart w:id="13" w:name="_Hlk512590145"/>
            <w:bookmarkEnd w:id="13"/>
          </w:p>
        </w:tc>
      </w:tr>
      <w:tr>
        <w:trPr>
          <w:cantSplit w:val="true"/>
        </w:trPr>
        <w:tc>
          <w:tcPr>
            <w:tcW w:w="3175" w:type="dxa"/>
            <w:tcBorders/>
            <w:shd w:fill="auto" w:val="clear"/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lang w:val="en-GB"/>
              </w:rPr>
            </w:pPr>
            <w:r>
              <w:rPr>
                <w:rFonts w:cs="Arial" w:ascii="Calibri" w:hAnsi="Calibri"/>
                <w:b/>
                <w:lang w:val="en-GB"/>
              </w:rPr>
              <w:t>Tasks</w:t>
            </w:r>
          </w:p>
        </w:tc>
        <w:tc>
          <w:tcPr>
            <w:tcW w:w="5340" w:type="dxa"/>
            <w:tcBorders/>
            <w:shd w:fill="auto" w:val="clear"/>
          </w:tcPr>
          <w:p>
            <w:pPr>
              <w:pStyle w:val="BodyText2"/>
              <w:widowControl w:val="false"/>
              <w:numPr>
                <w:ilvl w:val="0"/>
                <w:numId w:val="1"/>
              </w:numPr>
              <w:jc w:val="left"/>
              <w:rPr>
                <w:rFonts w:ascii="Calibri" w:hAnsi="Calibri" w:eastAsia="ＭＳ 明朝"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</w:pPr>
            <w:bookmarkStart w:id="14" w:name="OLE_LINK1"/>
            <w:bookmarkStart w:id="15" w:name="OLE_LINK2"/>
            <w:bookmarkStart w:id="16" w:name="OLE_LINK33"/>
            <w:bookmarkStart w:id="17" w:name="OLE_LINK34"/>
            <w:bookmarkStart w:id="18" w:name="OLE_LINK35"/>
            <w:bookmarkStart w:id="19" w:name="OLE_LINK36"/>
            <w:r>
              <w:rPr>
                <w:rFonts w:eastAsia="ＭＳ 明朝" w:ascii="Calibri" w:hAnsi="Calibri"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  <w:t xml:space="preserve">{-w:p </w:t>
            </w:r>
            <w:bookmarkEnd w:id="18"/>
            <w:bookmarkEnd w:id="19"/>
            <w:r>
              <w:rPr>
                <w:rFonts w:eastAsia="ＭＳ 明朝" w:ascii="Calibri" w:hAnsi="Calibri"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  <w:t>tasks</w:t>
            </w:r>
            <w:bookmarkEnd w:id="16"/>
            <w:bookmarkEnd w:id="17"/>
            <w:r>
              <w:rPr>
                <w:rFonts w:eastAsia="ＭＳ 明朝" w:ascii="Calibri" w:hAnsi="Calibri" w:asciiTheme="majorHAnsi" w:eastAsiaTheme="minorEastAsia" w:hAnsiTheme="majorHAnsi"/>
                <w:color w:val="404040" w:themeColor="text1" w:themeTint="bf"/>
                <w:spacing w:val="0"/>
                <w:sz w:val="22"/>
                <w:szCs w:val="22"/>
                <w:lang w:val="en-US"/>
              </w:rPr>
              <w:t xml:space="preserve"> | split:'\n'}{.}{/tasks | split:'\n'}</w:t>
            </w:r>
            <w:bookmarkEnd w:id="14"/>
            <w:bookmarkEnd w:id="15"/>
          </w:p>
        </w:tc>
      </w:tr>
      <w:tr>
        <w:trPr>
          <w:cantSplit w:val="true"/>
        </w:trPr>
        <w:tc>
          <w:tcPr>
            <w:tcW w:w="3175" w:type="dxa"/>
            <w:tcBorders/>
            <w:shd w:fill="auto" w:val="clear"/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lang w:val="en-GB"/>
              </w:rPr>
            </w:pPr>
            <w:r>
              <w:rPr>
                <w:rFonts w:cs="Arial" w:ascii="Calibri" w:hAnsi="Calibri"/>
                <w:b/>
                <w:lang w:val="en-GB"/>
              </w:rPr>
              <w:t>{#tools}Tools</w:t>
            </w:r>
          </w:p>
        </w:tc>
        <w:tc>
          <w:tcPr>
            <w:tcW w:w="5340" w:type="dxa"/>
            <w:tcBorders/>
            <w:shd w:fill="auto" w:val="clear"/>
          </w:tcPr>
          <w:p>
            <w:pPr>
              <w:pStyle w:val="Normal"/>
              <w:widowControl w:val="false"/>
              <w:rPr>
                <w:rFonts w:ascii="Calibri" w:hAnsi="Calibri" w:cs="Times New Roman" w:asciiTheme="majorHAnsi" w:hAnsiTheme="majorHAnsi"/>
                <w:color w:val="404040" w:themeColor="text1" w:themeTint="bf"/>
                <w:sz w:val="22"/>
                <w:szCs w:val="22"/>
              </w:rPr>
            </w:pPr>
            <w:r>
              <w:rPr>
                <w:rFonts w:cs="Times New Roman" w:ascii="Calibri" w:hAnsi="Calibri" w:asciiTheme="majorHAnsi" w:hAnsiTheme="majorHAnsi"/>
                <w:color w:val="404040" w:themeColor="text1" w:themeTint="bf"/>
                <w:sz w:val="22"/>
                <w:szCs w:val="22"/>
              </w:rPr>
              <w:t>{tools}{/tools}</w:t>
            </w:r>
          </w:p>
        </w:tc>
      </w:tr>
      <w:tr>
        <w:trPr>
          <w:cantSplit w:val="true"/>
        </w:trPr>
        <w:tc>
          <w:tcPr>
            <w:tcW w:w="3175" w:type="dxa"/>
            <w:tcBorders/>
            <w:shd w:fill="auto" w:val="clear"/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lang w:val="en-GB"/>
              </w:rPr>
            </w:pPr>
            <w:r>
              <w:rPr>
                <w:rFonts w:cs="Arial" w:ascii="Calibri" w:hAnsi="Calibri"/>
                <w:b/>
                <w:lang w:val="en-GB"/>
              </w:rPr>
              <w:t>{#methodology}Methodology</w:t>
            </w:r>
          </w:p>
        </w:tc>
        <w:tc>
          <w:tcPr>
            <w:tcW w:w="5340" w:type="dxa"/>
            <w:tcBorders/>
            <w:shd w:fill="auto" w:val="clear"/>
          </w:tcPr>
          <w:p>
            <w:pPr>
              <w:pStyle w:val="Normal"/>
              <w:widowControl w:val="false"/>
              <w:rPr>
                <w:rFonts w:ascii="Calibri" w:hAnsi="Calibri" w:cs="Times New Roman" w:asciiTheme="majorHAnsi" w:hAnsiTheme="majorHAnsi"/>
                <w:color w:val="404040" w:themeColor="text1" w:themeTint="bf"/>
                <w:sz w:val="22"/>
                <w:szCs w:val="22"/>
              </w:rPr>
            </w:pPr>
            <w:r>
              <w:rPr>
                <w:rFonts w:cs="Times New Roman" w:ascii="Calibri" w:hAnsi="Calibri" w:asciiTheme="majorHAnsi" w:hAnsiTheme="majorHAnsi"/>
                <w:color w:val="404040" w:themeColor="text1" w:themeTint="bf"/>
                <w:sz w:val="22"/>
                <w:szCs w:val="22"/>
              </w:rPr>
              <w:t>{methodology}{/methodology}</w:t>
            </w:r>
          </w:p>
        </w:tc>
      </w:tr>
      <w:tr>
        <w:trPr>
          <w:trHeight w:val="25" w:hRule="atLeast"/>
          <w:cantSplit w:val="true"/>
        </w:trPr>
        <w:tc>
          <w:tcPr>
            <w:tcW w:w="8515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rPr>
                <w:rFonts w:ascii="Calibri" w:hAnsi="Calibri" w:cs="Times New Roman" w:asciiTheme="majorHAnsi" w:hAnsiTheme="majorHAnsi"/>
                <w:color w:val="404040" w:themeColor="text1" w:themeTint="bf"/>
                <w:sz w:val="10"/>
                <w:szCs w:val="10"/>
              </w:rPr>
            </w:pPr>
            <w:r>
              <w:rPr>
                <w:rFonts w:cs="Times New Roman" w:ascii="Calibri" w:hAnsi="Calibri" w:asciiTheme="majorHAnsi" w:hAnsiTheme="majorHAnsi"/>
                <w:color w:val="404040" w:themeColor="text1" w:themeTint="bf"/>
                <w:sz w:val="10"/>
                <w:szCs w:val="10"/>
              </w:rPr>
              <w:t>{/experiences}</w:t>
            </w:r>
            <w:bookmarkStart w:id="20" w:name="_Hlk513625647"/>
            <w:bookmarkEnd w:id="20"/>
          </w:p>
        </w:tc>
      </w:tr>
    </w:tbl>
    <w:p>
      <w:pPr>
        <w:pStyle w:val="Titre2"/>
        <w:rPr/>
      </w:pPr>
      <w:r>
        <w:rPr/>
        <w:t>ACADEMIC BACKGROUND</w:t>
      </w:r>
    </w:p>
    <w:p>
      <w:pPr>
        <w:pStyle w:val="ListParagraph"/>
        <w:widowControl w:val="false"/>
        <w:numPr>
          <w:ilvl w:val="0"/>
          <w:numId w:val="4"/>
        </w:numPr>
        <w:spacing w:before="0" w:after="120"/>
        <w:ind w:left="357" w:hanging="357"/>
        <w:contextualSpacing/>
        <w:rPr/>
      </w:pPr>
      <w:bookmarkStart w:id="21" w:name="OLE_LINK18"/>
      <w:bookmarkStart w:id="22" w:name="OLE_LINK19"/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{-w:p academicBackground</w:t>
      </w:r>
      <w:bookmarkEnd w:id="21"/>
      <w:bookmarkEnd w:id="22"/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 xml:space="preserve">s}{period}: </w:t>
      </w:r>
      <w:r>
        <w:rPr>
          <w:rFonts w:cs="Times New Roman" w:ascii="Calibri" w:hAnsi="Calibri" w:asciiTheme="majorHAnsi" w:hAnsiTheme="majorHAnsi"/>
          <w:b/>
          <w:color w:val="404040" w:themeColor="text1" w:themeTint="bf"/>
          <w:sz w:val="22"/>
          <w:szCs w:val="22"/>
        </w:rPr>
        <w:t>{degree}</w:t>
      </w: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 xml:space="preserve"> – {location}{#grade}</w:t>
        <w:br/>
      </w: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  <w:u w:val="single"/>
        </w:rPr>
        <w:t>Grade:</w:t>
      </w: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 xml:space="preserve"> {grade}{/grade}{#option}</w:t>
        <w:br/>
      </w: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  <w:u w:val="single"/>
        </w:rPr>
        <w:t>Option:</w:t>
      </w: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 xml:space="preserve"> {option}{/option}</w:t>
      </w:r>
    </w:p>
    <w:p>
      <w:pPr>
        <w:pStyle w:val="ListParagraph"/>
        <w:widowControl w:val="false"/>
        <w:numPr>
          <w:ilvl w:val="0"/>
          <w:numId w:val="0"/>
        </w:numPr>
        <w:spacing w:before="0" w:after="120"/>
        <w:ind w:left="360" w:hanging="0"/>
        <w:contextualSpacing/>
        <w:rPr>
          <w:rFonts w:ascii="Calibri" w:hAnsi="Calibri" w:cs="Times New Roman" w:asciiTheme="majorHAnsi" w:hAnsiTheme="majorHAnsi"/>
          <w:color w:val="404040" w:themeColor="text1" w:themeTint="bf"/>
          <w:sz w:val="22"/>
          <w:szCs w:val="22"/>
        </w:rPr>
      </w:pP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{/academicBackgrounds</w:t>
      </w:r>
      <w:bookmarkStart w:id="23" w:name="_GoBack"/>
      <w:bookmarkEnd w:id="23"/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}</w:t>
      </w:r>
    </w:p>
    <w:p>
      <w:pPr>
        <w:pStyle w:val="Titre2"/>
        <w:rPr>
          <w:b/>
          <w:b/>
          <w:sz w:val="22"/>
          <w:lang w:val="en-GB"/>
        </w:rPr>
      </w:pPr>
      <w:r>
        <w:rPr/>
        <w:t>LANGUAGES</w:t>
      </w:r>
    </w:p>
    <w:tbl>
      <w:tblPr>
        <w:tblW w:w="4428" w:type="dxa"/>
        <w:jc w:val="left"/>
        <w:tblInd w:w="10" w:type="dxa"/>
        <w:shd w:fill="FFFFFF" w:val="clear"/>
        <w:tblCellMar>
          <w:top w:w="0" w:type="dxa"/>
          <w:left w:w="57" w:type="dxa"/>
          <w:bottom w:w="0" w:type="dxa"/>
          <w:right w:w="10" w:type="dxa"/>
        </w:tblCellMar>
        <w:tblLook w:firstRow="0" w:noVBand="0" w:lastRow="0" w:firstColumn="0" w:lastColumn="0" w:noHBand="0" w:val="0000"/>
      </w:tblPr>
      <w:tblGrid>
        <w:gridCol w:w="1877"/>
        <w:gridCol w:w="2550"/>
      </w:tblGrid>
      <w:tr>
        <w:trPr>
          <w:trHeight w:val="379" w:hRule="atLeast"/>
          <w:cantSplit w:val="true"/>
        </w:trPr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tabs>
                <w:tab w:val="clear" w:pos="720"/>
                <w:tab w:val="left" w:pos="5580" w:leader="none"/>
              </w:tabs>
              <w:ind w:right="32" w:hanging="0"/>
              <w:rPr>
                <w:rFonts w:ascii="Calibri" w:hAnsi="Calibri"/>
                <w:b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/>
                <w:b/>
                <w:sz w:val="20"/>
                <w:szCs w:val="20"/>
                <w:lang w:val="en-GB"/>
              </w:rPr>
              <w:t>{#languages}{#hasLanguage}{languageName}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tabs>
                <w:tab w:val="clear" w:pos="720"/>
                <w:tab w:val="left" w:pos="5580" w:leader="none"/>
              </w:tabs>
              <w:ind w:right="32" w:hanging="0"/>
              <w:rPr>
                <w:rFonts w:ascii="Calibri" w:hAnsi="Calibri"/>
                <w:sz w:val="20"/>
                <w:szCs w:val="20"/>
                <w:lang w:val="en-GB"/>
              </w:rPr>
            </w:pPr>
            <w:r>
              <w:rPr>
                <w:rFonts w:cs="Times New Roman" w:ascii="Calibri" w:hAnsi="Calibri" w:asciiTheme="majorHAnsi" w:hAnsiTheme="majorHAnsi"/>
                <w:color w:val="404040" w:themeColor="text1" w:themeTint="bf"/>
                <w:sz w:val="22"/>
                <w:szCs w:val="22"/>
              </w:rPr>
              <w:t>{level}{/hasLanguage}{/languages}</w:t>
            </w:r>
          </w:p>
        </w:tc>
      </w:tr>
    </w:tbl>
    <w:p>
      <w:pPr>
        <w:pStyle w:val="Titre2"/>
        <w:rPr>
          <w:rFonts w:ascii="Calibri" w:hAnsi="Calibri" w:cs="Times New Roman" w:asciiTheme="majorHAnsi" w:hAnsiTheme="majorHAnsi"/>
          <w:color w:val="404040" w:themeColor="text1" w:themeTint="bf"/>
          <w:sz w:val="22"/>
          <w:szCs w:val="22"/>
        </w:rPr>
      </w:pPr>
      <w:r>
        <w:rPr/>
        <w:t>SKILLS &amp; TRAININGS</w:t>
      </w:r>
    </w:p>
    <w:p>
      <w:pPr>
        <w:pStyle w:val="Normal"/>
        <w:widowControl w:val="false"/>
        <w:numPr>
          <w:ilvl w:val="0"/>
          <w:numId w:val="2"/>
        </w:numPr>
        <w:rPr/>
      </w:pPr>
      <w:bookmarkStart w:id="24" w:name="OLE_LINK21"/>
      <w:bookmarkStart w:id="25" w:name="OLE_LINK22"/>
      <w:bookmarkStart w:id="26" w:name="OLE_LINK23"/>
      <w:bookmarkStart w:id="27" w:name="OLE_LINK28"/>
      <w:bookmarkStart w:id="28" w:name="OLE_LINK7"/>
      <w:bookmarkStart w:id="29" w:name="OLE_LINK8"/>
      <w:bookmarkEnd w:id="28"/>
      <w:bookmarkEnd w:id="29"/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 xml:space="preserve">{-w:p </w:t>
      </w:r>
      <w:bookmarkStart w:id="30" w:name="__DdeLink__1837_630833600"/>
      <w:bookmarkEnd w:id="24"/>
      <w:bookmarkEnd w:id="25"/>
      <w:bookmarkEnd w:id="26"/>
      <w:bookmarkEnd w:id="27"/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skillsAndTrainings</w:t>
      </w:r>
      <w:bookmarkEnd w:id="30"/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| split:'\n'}{.}{/skillsAndTrainings| split:'\n'}</w:t>
      </w:r>
    </w:p>
    <w:p>
      <w:pPr>
        <w:pStyle w:val="Titre2"/>
        <w:rPr/>
      </w:pPr>
      <w:bookmarkStart w:id="31" w:name="OLE_LINK31"/>
      <w:bookmarkStart w:id="32" w:name="OLE_LINK32"/>
      <w:bookmarkStart w:id="33" w:name="OLE_LINK71"/>
      <w:bookmarkStart w:id="34" w:name="OLE_LINK81"/>
      <w:bookmarkEnd w:id="33"/>
      <w:bookmarkEnd w:id="34"/>
      <w:r>
        <w:rPr/>
        <w:t>{#miscellaneous}</w:t>
      </w:r>
      <w:bookmarkEnd w:id="31"/>
      <w:bookmarkEnd w:id="32"/>
      <w:r>
        <w:rPr/>
        <w:t>MISCELLANEOUS{/miscellaneous}</w:t>
      </w:r>
    </w:p>
    <w:p>
      <w:pPr>
        <w:pStyle w:val="ListParagraph"/>
        <w:widowControl w:val="false"/>
        <w:ind w:left="720" w:hanging="0"/>
        <w:rPr/>
      </w:pP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{#miscellaneous}</w:t>
      </w:r>
    </w:p>
    <w:p>
      <w:pPr>
        <w:pStyle w:val="ListParagraph"/>
        <w:widowControl w:val="false"/>
        <w:numPr>
          <w:ilvl w:val="0"/>
          <w:numId w:val="3"/>
        </w:numPr>
        <w:rPr/>
      </w:pPr>
      <w:bookmarkStart w:id="35" w:name="OLE_LINK16"/>
      <w:bookmarkStart w:id="36" w:name="OLE_LINK17"/>
      <w:bookmarkStart w:id="37" w:name="OLE_LINK24"/>
      <w:bookmarkStart w:id="38" w:name="OLE_LINK25"/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 xml:space="preserve">{-w:p </w:t>
      </w:r>
      <w:bookmarkStart w:id="39" w:name="OLE_LINK109"/>
      <w:bookmarkStart w:id="40" w:name="OLE_LINK110"/>
      <w:bookmarkStart w:id="41" w:name="OLE_LINK111"/>
      <w:bookmarkStart w:id="42" w:name="OLE_LINK30"/>
      <w:bookmarkEnd w:id="37"/>
      <w:bookmarkEnd w:id="38"/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miscellaneous</w:t>
      </w:r>
      <w:bookmarkEnd w:id="35"/>
      <w:bookmarkEnd w:id="36"/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 xml:space="preserve"> </w:t>
      </w:r>
      <w:bookmarkEnd w:id="39"/>
      <w:bookmarkEnd w:id="40"/>
      <w:bookmarkEnd w:id="41"/>
      <w:bookmarkEnd w:id="42"/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| split:'\n'}{.}{/miscellaneous | split:'\n'}</w:t>
      </w:r>
    </w:p>
    <w:p>
      <w:pPr>
        <w:pStyle w:val="ListParagraph"/>
        <w:widowControl w:val="false"/>
        <w:numPr>
          <w:ilvl w:val="0"/>
          <w:numId w:val="0"/>
        </w:numPr>
        <w:ind w:left="360" w:hanging="0"/>
        <w:rPr/>
      </w:pP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{/miscellaneous}</w:t>
      </w:r>
    </w:p>
    <w:p>
      <w:pPr>
        <w:pStyle w:val="Titre2"/>
        <w:rPr/>
      </w:pPr>
      <w:r>
        <w:rPr/>
        <w:t>REFERENCES</w:t>
      </w:r>
    </w:p>
    <w:p>
      <w:pPr>
        <w:pStyle w:val="ListParagraph"/>
        <w:widowControl w:val="false"/>
        <w:numPr>
          <w:ilvl w:val="0"/>
          <w:numId w:val="4"/>
        </w:numPr>
        <w:spacing w:lineRule="auto" w:line="276" w:before="0" w:after="120"/>
        <w:ind w:left="357" w:hanging="357"/>
        <w:contextualSpacing/>
        <w:rPr>
          <w:rFonts w:ascii="Calibri" w:hAnsi="Calibri" w:cs="Times New Roman"/>
          <w:color w:val="7F7F7F" w:themeColor="text1" w:themeTint="80"/>
          <w:sz w:val="26"/>
          <w:szCs w:val="26"/>
        </w:rPr>
      </w:pPr>
      <w:bookmarkStart w:id="43" w:name="OLE_LINK181"/>
      <w:bookmarkStart w:id="44" w:name="OLE_LINK191"/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 xml:space="preserve">{-w:p </w:t>
      </w:r>
      <w:bookmarkEnd w:id="43"/>
      <w:bookmarkEnd w:id="44"/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references}</w:t>
      </w:r>
      <w:r>
        <w:rPr>
          <w:rFonts w:cs="Times New Roman" w:ascii="Calibri" w:hAnsi="Calibri" w:asciiTheme="majorHAnsi" w:hAnsiTheme="majorHAnsi"/>
          <w:b/>
          <w:color w:val="404040" w:themeColor="text1" w:themeTint="bf"/>
          <w:sz w:val="22"/>
          <w:szCs w:val="22"/>
        </w:rPr>
        <w:t>{name}</w:t>
      </w: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{#email}</w:t>
        <w:br/>
      </w:r>
      <w:bookmarkStart w:id="45" w:name="__DdeLink__209_841468297"/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  <w:u w:val="single"/>
        </w:rPr>
        <w:t>Email:</w:t>
      </w: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 xml:space="preserve"> {email}{/email}{#phone}</w:t>
        <w:br/>
      </w: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  <w:u w:val="single"/>
        </w:rPr>
        <w:t>Phone:</w:t>
      </w:r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 xml:space="preserve"> {phone}{/phone}{/</w:t>
      </w:r>
      <w:bookmarkStart w:id="46" w:name="_GoBack1"/>
      <w:bookmarkEnd w:id="46"/>
      <w:r>
        <w:rPr>
          <w:rFonts w:cs="Times New Roman" w:ascii="Calibri" w:hAnsi="Calibri" w:asciiTheme="majorHAnsi" w:hAnsiTheme="majorHAnsi"/>
          <w:color w:val="404040" w:themeColor="text1" w:themeTint="bf"/>
          <w:sz w:val="22"/>
          <w:szCs w:val="22"/>
        </w:rPr>
        <w:t>references}</w:t>
      </w:r>
      <w:bookmarkEnd w:id="45"/>
    </w:p>
    <w:p>
      <w:pPr>
        <w:pStyle w:val="Normal"/>
        <w:widowControl w:val="false"/>
        <w:spacing w:lineRule="auto" w:line="276"/>
        <w:rPr>
          <w:rFonts w:ascii="Calibri" w:hAnsi="Calibri" w:cs="Times New Roman"/>
          <w:color w:val="7F7F7F" w:themeColor="text1" w:themeTint="80"/>
          <w:sz w:val="26"/>
          <w:szCs w:val="26"/>
        </w:rPr>
      </w:pPr>
      <w:r>
        <w:rPr>
          <w:rFonts w:cs="Times New Roman" w:ascii="Calibri" w:hAnsi="Calibri"/>
          <w:color w:val="7F7F7F" w:themeColor="text1" w:themeTint="80"/>
          <w:sz w:val="26"/>
          <w:szCs w:val="26"/>
        </w:rPr>
      </w:r>
    </w:p>
    <w:p>
      <w:pPr>
        <w:pStyle w:val="Normal"/>
        <w:tabs>
          <w:tab w:val="clear" w:pos="720"/>
          <w:tab w:val="left" w:pos="5580" w:leader="none"/>
        </w:tabs>
        <w:ind w:right="32" w:hanging="0"/>
        <w:jc w:val="center"/>
        <w:rPr>
          <w:rFonts w:ascii="Calibri" w:hAnsi="Calibri"/>
          <w:sz w:val="16"/>
          <w:lang w:val="en-GB"/>
        </w:rPr>
      </w:pPr>
      <w:r>
        <w:rPr>
          <w:rFonts w:ascii="Calibri" w:hAnsi="Calibri"/>
          <w:sz w:val="16"/>
          <w:lang w:val="en-GB"/>
        </w:rPr>
      </w:r>
    </w:p>
    <w:p>
      <w:pPr>
        <w:pStyle w:val="Normal"/>
        <w:tabs>
          <w:tab w:val="clear" w:pos="720"/>
          <w:tab w:val="left" w:pos="5580" w:leader="none"/>
        </w:tabs>
        <w:ind w:right="32" w:hanging="0"/>
        <w:jc w:val="center"/>
        <w:rPr>
          <w:rFonts w:ascii="Calibri" w:hAnsi="Calibri"/>
          <w:sz w:val="16"/>
          <w:lang w:val="en-GB"/>
        </w:rPr>
      </w:pPr>
      <w:r>
        <w:rPr>
          <w:rFonts w:ascii="Calibri" w:hAnsi="Calibri"/>
          <w:sz w:val="16"/>
          <w:lang w:val="en-GB"/>
        </w:rPr>
        <w:t>____________________________________</w:t>
      </w:r>
      <w:bookmarkStart w:id="47" w:name="PictureBullets"/>
      <w:bookmarkEnd w:id="47"/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800" w:right="180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Lucida Grande">
    <w:charset w:val="00"/>
    <w:family w:val="roman"/>
    <w:pitch w:val="variable"/>
  </w:font>
  <w:font w:name="Univers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6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8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e17c8"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f4257"/>
    <w:pPr>
      <w:keepNext w:val="true"/>
      <w:keepLines/>
      <w:spacing w:before="240" w:after="240"/>
      <w:outlineLvl w:val="1"/>
    </w:pPr>
    <w:rPr>
      <w:rFonts w:ascii="Calibri" w:hAnsi="Calibri" w:cs="Arial"/>
      <w:color w:val="FF0000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uiPriority w:val="99"/>
    <w:unhideWhenUsed/>
    <w:rsid w:val="00cb368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b3689"/>
    <w:rPr>
      <w:color w:val="800080" w:themeColor="followedHyperlink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591cf0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qFormat/>
    <w:rsid w:val="00227c2a"/>
    <w:rPr/>
  </w:style>
  <w:style w:type="character" w:styleId="Corpsdetexte2Car" w:customStyle="1">
    <w:name w:val="Corps de texte 2 Car"/>
    <w:basedOn w:val="DefaultParagraphFont"/>
    <w:link w:val="Corpsdetexte2"/>
    <w:qFormat/>
    <w:rsid w:val="00227c2a"/>
    <w:rPr>
      <w:rFonts w:ascii="Univers" w:hAnsi="Univers" w:eastAsia="Times New Roman" w:cs="Times New Roman"/>
      <w:spacing w:val="-8"/>
      <w:sz w:val="20"/>
      <w:szCs w:val="20"/>
      <w:lang w:val="en-GB"/>
    </w:rPr>
  </w:style>
  <w:style w:type="character" w:styleId="EntteCar" w:customStyle="1">
    <w:name w:val="En-tête Car"/>
    <w:basedOn w:val="DefaultParagraphFont"/>
    <w:link w:val="En-tte"/>
    <w:uiPriority w:val="99"/>
    <w:qFormat/>
    <w:rsid w:val="00d66572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d66572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3d1588"/>
    <w:rPr>
      <w:rFonts w:ascii="Consolas" w:hAnsi="Consolas" w:cs="Consolas"/>
      <w:sz w:val="20"/>
      <w:szCs w:val="20"/>
    </w:rPr>
  </w:style>
  <w:style w:type="character" w:styleId="Titre2Car" w:customStyle="1">
    <w:name w:val="Titre 2 Car"/>
    <w:basedOn w:val="DefaultParagraphFont"/>
    <w:link w:val="Titre2"/>
    <w:uiPriority w:val="9"/>
    <w:qFormat/>
    <w:rsid w:val="00df4257"/>
    <w:rPr>
      <w:rFonts w:ascii="Calibri" w:hAnsi="Calibri" w:cs="Arial"/>
      <w:color w:val="FF0000"/>
      <w:sz w:val="26"/>
      <w:szCs w:val="2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color w:val="000000"/>
      <w:sz w:val="24"/>
    </w:rPr>
  </w:style>
  <w:style w:type="character" w:styleId="ListLabel8">
    <w:name w:val="ListLabel 8"/>
    <w:qFormat/>
    <w:rPr>
      <w:rFonts w:eastAsia="ヒラギノ角ゴ Pro W3"/>
      <w:color w:val="000000"/>
      <w:sz w:val="24"/>
    </w:rPr>
  </w:style>
  <w:style w:type="character" w:styleId="ListLabel9">
    <w:name w:val="ListLabel 9"/>
    <w:qFormat/>
    <w:rPr>
      <w:rFonts w:eastAsia="ヒラギノ角ゴ Pro W3"/>
      <w:color w:val="000000"/>
      <w:sz w:val="24"/>
    </w:rPr>
  </w:style>
  <w:style w:type="character" w:styleId="ListLabel10">
    <w:name w:val="ListLabel 10"/>
    <w:qFormat/>
    <w:rPr>
      <w:color w:val="000000"/>
      <w:sz w:val="24"/>
    </w:rPr>
  </w:style>
  <w:style w:type="character" w:styleId="ListLabel11">
    <w:name w:val="ListLabel 11"/>
    <w:qFormat/>
    <w:rPr>
      <w:rFonts w:eastAsia="ヒラギノ角ゴ Pro W3"/>
      <w:color w:val="000000"/>
      <w:sz w:val="24"/>
    </w:rPr>
  </w:style>
  <w:style w:type="character" w:styleId="ListLabel12">
    <w:name w:val="ListLabel 12"/>
    <w:qFormat/>
    <w:rPr>
      <w:rFonts w:eastAsia="ヒラギノ角ゴ Pro W3"/>
      <w:color w:val="000000"/>
      <w:sz w:val="24"/>
    </w:rPr>
  </w:style>
  <w:style w:type="character" w:styleId="ListLabel13">
    <w:name w:val="ListLabel 13"/>
    <w:qFormat/>
    <w:rPr>
      <w:color w:val="000000"/>
      <w:sz w:val="24"/>
    </w:rPr>
  </w:style>
  <w:style w:type="character" w:styleId="ListLabel14">
    <w:name w:val="ListLabel 14"/>
    <w:qFormat/>
    <w:rPr>
      <w:rFonts w:eastAsia="ヒラギノ角ゴ Pro W3"/>
      <w:color w:val="000000"/>
      <w:sz w:val="24"/>
    </w:rPr>
  </w:style>
  <w:style w:type="character" w:styleId="ListLabel15">
    <w:name w:val="ListLabel 15"/>
    <w:qFormat/>
    <w:rPr>
      <w:rFonts w:eastAsia="ヒラギノ角ゴ Pro W3"/>
      <w:color w:val="000000"/>
      <w:sz w:val="24"/>
    </w:rPr>
  </w:style>
  <w:style w:type="character" w:styleId="ListLabel16">
    <w:name w:val="ListLabel 16"/>
    <w:qFormat/>
    <w:rPr>
      <w:color w:val="000000"/>
      <w:sz w:val="24"/>
    </w:rPr>
  </w:style>
  <w:style w:type="character" w:styleId="ListLabel17">
    <w:name w:val="ListLabel 17"/>
    <w:qFormat/>
    <w:rPr>
      <w:rFonts w:eastAsia="ヒラギノ角ゴ Pro W3"/>
      <w:color w:val="000000"/>
      <w:sz w:val="24"/>
    </w:rPr>
  </w:style>
  <w:style w:type="character" w:styleId="ListLabel18">
    <w:name w:val="ListLabel 18"/>
    <w:qFormat/>
    <w:rPr>
      <w:rFonts w:eastAsia="ヒラギノ角ゴ Pro W3"/>
      <w:color w:val="000000"/>
      <w:sz w:val="24"/>
    </w:rPr>
  </w:style>
  <w:style w:type="character" w:styleId="ListLabel19">
    <w:name w:val="ListLabel 19"/>
    <w:qFormat/>
    <w:rPr>
      <w:color w:val="000000"/>
      <w:sz w:val="24"/>
    </w:rPr>
  </w:style>
  <w:style w:type="character" w:styleId="ListLabel20">
    <w:name w:val="ListLabel 20"/>
    <w:qFormat/>
    <w:rPr>
      <w:rFonts w:eastAsia="ヒラギノ角ゴ Pro W3"/>
      <w:color w:val="000000"/>
      <w:sz w:val="24"/>
    </w:rPr>
  </w:style>
  <w:style w:type="character" w:styleId="ListLabel21">
    <w:name w:val="ListLabel 21"/>
    <w:qFormat/>
    <w:rPr>
      <w:rFonts w:eastAsia="ヒラギノ角ゴ Pro W3"/>
      <w:color w:val="000000"/>
      <w:sz w:val="24"/>
    </w:rPr>
  </w:style>
  <w:style w:type="character" w:styleId="ListLabel22">
    <w:name w:val="ListLabel 22"/>
    <w:qFormat/>
    <w:rPr>
      <w:color w:val="000000"/>
      <w:sz w:val="24"/>
    </w:rPr>
  </w:style>
  <w:style w:type="character" w:styleId="ListLabel23">
    <w:name w:val="ListLabel 23"/>
    <w:qFormat/>
    <w:rPr>
      <w:rFonts w:eastAsia="ヒラギノ角ゴ Pro W3"/>
      <w:color w:val="000000"/>
      <w:sz w:val="24"/>
    </w:rPr>
  </w:style>
  <w:style w:type="character" w:styleId="ListLabel24">
    <w:name w:val="ListLabel 24"/>
    <w:qFormat/>
    <w:rPr>
      <w:rFonts w:eastAsia="ヒラギノ角ゴ Pro W3"/>
      <w:color w:val="000000"/>
      <w:sz w:val="24"/>
    </w:rPr>
  </w:style>
  <w:style w:type="character" w:styleId="ListLabel25">
    <w:name w:val="ListLabel 25"/>
    <w:qFormat/>
    <w:rPr>
      <w:color w:val="000000"/>
      <w:sz w:val="24"/>
    </w:rPr>
  </w:style>
  <w:style w:type="character" w:styleId="ListLabel26">
    <w:name w:val="ListLabel 26"/>
    <w:qFormat/>
    <w:rPr>
      <w:rFonts w:eastAsia="ヒラギノ角ゴ Pro W3"/>
      <w:color w:val="000000"/>
      <w:sz w:val="24"/>
    </w:rPr>
  </w:style>
  <w:style w:type="character" w:styleId="ListLabel27">
    <w:name w:val="ListLabel 27"/>
    <w:qFormat/>
    <w:rPr>
      <w:rFonts w:eastAsia="ヒラギノ角ゴ Pro W3"/>
      <w:color w:val="000000"/>
      <w:sz w:val="24"/>
    </w:rPr>
  </w:style>
  <w:style w:type="character" w:styleId="ListLabel28">
    <w:name w:val="ListLabel 28"/>
    <w:qFormat/>
    <w:rPr>
      <w:color w:val="000000"/>
      <w:sz w:val="24"/>
    </w:rPr>
  </w:style>
  <w:style w:type="character" w:styleId="ListLabel29">
    <w:name w:val="ListLabel 29"/>
    <w:qFormat/>
    <w:rPr>
      <w:rFonts w:eastAsia="ヒラギノ角ゴ Pro W3"/>
      <w:color w:val="000000"/>
      <w:sz w:val="24"/>
    </w:rPr>
  </w:style>
  <w:style w:type="character" w:styleId="ListLabel30">
    <w:name w:val="ListLabel 30"/>
    <w:qFormat/>
    <w:rPr>
      <w:rFonts w:eastAsia="ヒラギノ角ゴ Pro W3"/>
      <w:color w:val="000000"/>
      <w:sz w:val="24"/>
    </w:rPr>
  </w:style>
  <w:style w:type="character" w:styleId="ListLabel31">
    <w:name w:val="ListLabel 31"/>
    <w:qFormat/>
    <w:rPr>
      <w:color w:val="000000"/>
      <w:sz w:val="24"/>
    </w:rPr>
  </w:style>
  <w:style w:type="character" w:styleId="ListLabel32">
    <w:name w:val="ListLabel 32"/>
    <w:qFormat/>
    <w:rPr>
      <w:rFonts w:eastAsia="ヒラギノ角ゴ Pro W3"/>
      <w:color w:val="000000"/>
      <w:sz w:val="24"/>
    </w:rPr>
  </w:style>
  <w:style w:type="character" w:styleId="ListLabel33">
    <w:name w:val="ListLabel 33"/>
    <w:qFormat/>
    <w:rPr>
      <w:rFonts w:eastAsia="ヒラギノ角ゴ Pro W3"/>
      <w:color w:val="000000"/>
      <w:sz w:val="24"/>
    </w:rPr>
  </w:style>
  <w:style w:type="character" w:styleId="ListLabel34">
    <w:name w:val="ListLabel 34"/>
    <w:qFormat/>
    <w:rPr>
      <w:color w:val="000000"/>
      <w:sz w:val="24"/>
    </w:rPr>
  </w:style>
  <w:style w:type="character" w:styleId="ListLabel35">
    <w:name w:val="ListLabel 35"/>
    <w:qFormat/>
    <w:rPr>
      <w:rFonts w:eastAsia="ヒラギノ角ゴ Pro W3"/>
      <w:color w:val="000000"/>
      <w:sz w:val="24"/>
    </w:rPr>
  </w:style>
  <w:style w:type="character" w:styleId="ListLabel36">
    <w:name w:val="ListLabel 36"/>
    <w:qFormat/>
    <w:rPr>
      <w:rFonts w:eastAsia="ヒラギノ角ゴ Pro W3"/>
      <w:color w:val="000000"/>
      <w:sz w:val="24"/>
    </w:rPr>
  </w:style>
  <w:style w:type="character" w:styleId="ListLabel37">
    <w:name w:val="ListLabel 37"/>
    <w:qFormat/>
    <w:rPr>
      <w:color w:val="000000"/>
      <w:sz w:val="24"/>
    </w:rPr>
  </w:style>
  <w:style w:type="character" w:styleId="ListLabel38">
    <w:name w:val="ListLabel 38"/>
    <w:qFormat/>
    <w:rPr>
      <w:rFonts w:eastAsia="ヒラギノ角ゴ Pro W3"/>
      <w:color w:val="000000"/>
      <w:sz w:val="24"/>
    </w:rPr>
  </w:style>
  <w:style w:type="character" w:styleId="ListLabel39">
    <w:name w:val="ListLabel 39"/>
    <w:qFormat/>
    <w:rPr>
      <w:rFonts w:eastAsia="ヒラギノ角ゴ Pro W3"/>
      <w:color w:val="000000"/>
      <w:sz w:val="24"/>
    </w:rPr>
  </w:style>
  <w:style w:type="character" w:styleId="ListLabel40">
    <w:name w:val="ListLabel 40"/>
    <w:qFormat/>
    <w:rPr>
      <w:color w:val="000000"/>
      <w:sz w:val="24"/>
    </w:rPr>
  </w:style>
  <w:style w:type="character" w:styleId="ListLabel41">
    <w:name w:val="ListLabel 41"/>
    <w:qFormat/>
    <w:rPr>
      <w:rFonts w:eastAsia="ヒラギノ角ゴ Pro W3"/>
      <w:color w:val="000000"/>
      <w:sz w:val="24"/>
    </w:rPr>
  </w:style>
  <w:style w:type="character" w:styleId="ListLabel42">
    <w:name w:val="ListLabel 42"/>
    <w:qFormat/>
    <w:rPr>
      <w:rFonts w:eastAsia="ヒラギノ角ゴ Pro W3"/>
      <w:color w:val="000000"/>
      <w:sz w:val="24"/>
    </w:rPr>
  </w:style>
  <w:style w:type="character" w:styleId="ListLabel43">
    <w:name w:val="ListLabel 43"/>
    <w:qFormat/>
    <w:rPr>
      <w:color w:val="000000"/>
      <w:sz w:val="24"/>
    </w:rPr>
  </w:style>
  <w:style w:type="character" w:styleId="ListLabel44">
    <w:name w:val="ListLabel 44"/>
    <w:qFormat/>
    <w:rPr>
      <w:rFonts w:eastAsia="ヒラギノ角ゴ Pro W3"/>
      <w:color w:val="000000"/>
      <w:sz w:val="24"/>
    </w:rPr>
  </w:style>
  <w:style w:type="character" w:styleId="ListLabel45">
    <w:name w:val="ListLabel 45"/>
    <w:qFormat/>
    <w:rPr>
      <w:rFonts w:eastAsia="ヒラギノ角ゴ Pro W3"/>
      <w:color w:val="000000"/>
      <w:sz w:val="24"/>
    </w:rPr>
  </w:style>
  <w:style w:type="character" w:styleId="ListLabel46">
    <w:name w:val="ListLabel 46"/>
    <w:qFormat/>
    <w:rPr>
      <w:color w:val="000000"/>
      <w:sz w:val="24"/>
    </w:rPr>
  </w:style>
  <w:style w:type="character" w:styleId="ListLabel47">
    <w:name w:val="ListLabel 47"/>
    <w:qFormat/>
    <w:rPr>
      <w:rFonts w:eastAsia="ヒラギノ角ゴ Pro W3"/>
      <w:color w:val="000000"/>
      <w:sz w:val="24"/>
    </w:rPr>
  </w:style>
  <w:style w:type="character" w:styleId="ListLabel48">
    <w:name w:val="ListLabel 48"/>
    <w:qFormat/>
    <w:rPr>
      <w:rFonts w:eastAsia="ヒラギノ角ゴ Pro W3"/>
      <w:color w:val="000000"/>
      <w:sz w:val="24"/>
    </w:rPr>
  </w:style>
  <w:style w:type="character" w:styleId="ListLabel49">
    <w:name w:val="ListLabel 49"/>
    <w:qFormat/>
    <w:rPr>
      <w:color w:val="000000"/>
      <w:sz w:val="24"/>
    </w:rPr>
  </w:style>
  <w:style w:type="character" w:styleId="ListLabel50">
    <w:name w:val="ListLabel 50"/>
    <w:qFormat/>
    <w:rPr>
      <w:rFonts w:eastAsia="ヒラギノ角ゴ Pro W3"/>
      <w:color w:val="000000"/>
      <w:sz w:val="24"/>
    </w:rPr>
  </w:style>
  <w:style w:type="character" w:styleId="ListLabel51">
    <w:name w:val="ListLabel 51"/>
    <w:qFormat/>
    <w:rPr>
      <w:rFonts w:eastAsia="ヒラギノ角ゴ Pro W3"/>
      <w:color w:val="000000"/>
      <w:sz w:val="24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ascii="Calibri" w:hAnsi="Calibri" w:cs="Symbol"/>
      <w:sz w:val="22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ascii="Calibri" w:hAnsi="Calibri" w:cs="Symbol"/>
      <w:sz w:val="22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ascii="Calibri" w:hAnsi="Calibri" w:cs="Symbol"/>
      <w:sz w:val="22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ascii="Calibri" w:hAnsi="Calibri" w:cs="Symbol"/>
      <w:sz w:val="26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ascii="Calibri" w:hAnsi="Calibri" w:cs="Symbol"/>
      <w:sz w:val="22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  <w:sz w:val="22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  <w:sz w:val="22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ascii="Calibri" w:hAnsi="Calibri" w:cs="Symbol"/>
      <w:sz w:val="26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ascii="Calibri" w:hAnsi="Calibri" w:cs="Symbol"/>
      <w:sz w:val="22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  <w:sz w:val="22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  <w:sz w:val="22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ascii="Calibri" w:hAnsi="Calibri" w:cs="Symbol"/>
      <w:sz w:val="26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591cf0"/>
    <w:pPr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83318"/>
    <w:pPr>
      <w:spacing w:before="0" w:after="0"/>
      <w:ind w:left="720" w:hanging="0"/>
      <w:contextualSpacing/>
    </w:pPr>
    <w:rPr/>
  </w:style>
  <w:style w:type="paragraph" w:styleId="FreeForm" w:customStyle="1">
    <w:name w:val="Free Form"/>
    <w:autoRedefine/>
    <w:qFormat/>
    <w:rsid w:val="0002304e"/>
    <w:pPr>
      <w:widowControl/>
      <w:bidi w:val="0"/>
      <w:jc w:val="left"/>
    </w:pPr>
    <w:rPr>
      <w:rFonts w:ascii="Times New Roman" w:hAnsi="Times New Roman" w:eastAsia="ヒラギノ角ゴ Pro W3" w:cs="Times New Roman"/>
      <w:color w:val="000000"/>
      <w:kern w:val="0"/>
      <w:sz w:val="20"/>
      <w:szCs w:val="20"/>
      <w:lang w:val="en-US" w:eastAsia="fr-FR" w:bidi="ar-SA"/>
    </w:rPr>
  </w:style>
  <w:style w:type="paragraph" w:styleId="FreeFormA" w:customStyle="1">
    <w:name w:val="Free Form A"/>
    <w:qFormat/>
    <w:rsid w:val="0002304e"/>
    <w:pPr>
      <w:widowControl/>
      <w:bidi w:val="0"/>
      <w:jc w:val="left"/>
    </w:pPr>
    <w:rPr>
      <w:rFonts w:ascii="Times New Roman" w:hAnsi="Times New Roman" w:eastAsia="ヒラギノ角ゴ Pro W3" w:cs="Times New Roman"/>
      <w:color w:val="000000"/>
      <w:kern w:val="0"/>
      <w:sz w:val="20"/>
      <w:szCs w:val="20"/>
      <w:lang w:val="en-US" w:eastAsia="fr-FR" w:bidi="ar-SA"/>
    </w:rPr>
  </w:style>
  <w:style w:type="paragraph" w:styleId="FreeFormAA" w:customStyle="1">
    <w:name w:val="Free Form A A"/>
    <w:qFormat/>
    <w:rsid w:val="0002304e"/>
    <w:pPr>
      <w:widowControl/>
      <w:bidi w:val="0"/>
      <w:jc w:val="left"/>
    </w:pPr>
    <w:rPr>
      <w:rFonts w:ascii="Times New Roman" w:hAnsi="Times New Roman" w:eastAsia="ヒラギノ角ゴ Pro W3" w:cs="Times New Roman"/>
      <w:color w:val="000000"/>
      <w:kern w:val="0"/>
      <w:sz w:val="20"/>
      <w:szCs w:val="20"/>
      <w:lang w:val="en-US" w:eastAsia="fr-FR" w:bidi="ar-SA"/>
    </w:rPr>
  </w:style>
  <w:style w:type="paragraph" w:styleId="BodyText2">
    <w:name w:val="Body Text 2"/>
    <w:basedOn w:val="Normal"/>
    <w:link w:val="Corpsdetexte2Car"/>
    <w:qFormat/>
    <w:rsid w:val="00227c2a"/>
    <w:pPr>
      <w:jc w:val="both"/>
    </w:pPr>
    <w:rPr>
      <w:rFonts w:ascii="Univers" w:hAnsi="Univers" w:eastAsia="Times New Roman" w:cs="Times New Roman"/>
      <w:spacing w:val="-8"/>
      <w:sz w:val="20"/>
      <w:szCs w:val="20"/>
      <w:lang w:val="en-GB"/>
    </w:rPr>
  </w:style>
  <w:style w:type="paragraph" w:styleId="Entte">
    <w:name w:val="Header"/>
    <w:basedOn w:val="Normal"/>
    <w:link w:val="En-tteCar"/>
    <w:uiPriority w:val="99"/>
    <w:unhideWhenUsed/>
    <w:rsid w:val="00d66572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rsid w:val="00d66572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3d1588"/>
    <w:pPr/>
    <w:rPr>
      <w:rFonts w:ascii="Consolas" w:hAnsi="Consolas" w:cs="Consolas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37073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DBB3D-F4A4-6C4E-8ECA-8F3BDC67F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Application>LibreOffice/6.2.2.2$Windows_X86_64 LibreOffice_project/2b840030fec2aae0fd2658d8d4f9548af4e3518d</Application>
  <Pages>2</Pages>
  <Words>78</Words>
  <Characters>988</Characters>
  <CharactersWithSpaces>1026</CharactersWithSpaces>
  <Paragraphs>37</Paragraphs>
  <Company>Movify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2017-07-26T08:20:00Z</dcterms:created>
  <dc:creator>Louis Cornet</dc:creator>
  <dc:description/>
  <dc:language>fr-FR</dc:language>
  <cp:lastModifiedBy/>
  <cp:lastPrinted>2012-05-31T22:45:00Z</cp:lastPrinted>
  <dcterms:modified xsi:type="dcterms:W3CDTF">2019-03-27T16:16:50Z</dcterms:modified>
  <cp:revision>100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Movify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